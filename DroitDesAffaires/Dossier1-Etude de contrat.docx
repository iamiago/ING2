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fr-FR"/>
        </w:rPr>
      </w:pPr>
      <w:r>
        <w:rPr/>
      </w:r>
    </w:p>
    <w:p>
      <w:pPr>
        <w:pStyle w:val="Normal"/>
        <w:rPr/>
      </w:pPr>
      <w:r>
        <w:rPr>
          <w:lang w:val="fr-FR"/>
        </w:rPr>
        <w:t>GAMA DE SOUZA  iago</w:t>
      </w:r>
    </w:p>
    <w:p>
      <w:pPr>
        <w:pStyle w:val="Normal"/>
        <w:rPr/>
      </w:pPr>
      <w:r>
        <w:rPr>
          <w:lang w:val="fr-FR"/>
        </w:rPr>
        <w:t xml:space="preserve">ING2-GMF1 </w:t>
      </w:r>
    </w:p>
    <w:p>
      <w:pPr>
        <w:pStyle w:val="Normal"/>
        <w:rPr/>
      </w:pPr>
      <w:r>
        <w:rPr>
          <w:lang w:val="fr-FR"/>
        </w:rPr>
        <w:t>&lt;</w:t>
      </w:r>
    </w:p>
    <w:p>
      <w:pPr>
        <w:pStyle w:val="Normal"/>
        <w:rPr/>
      </w:pPr>
      <w:r>
        <w:rPr>
          <w:lang w:val="fr-FR"/>
        </w:rPr>
        <w:t>Dossier 1 – Etude de contrat (6 points)</w:t>
      </w:r>
    </w:p>
    <w:p>
      <w:pPr>
        <w:pStyle w:val="Normal"/>
        <w:rPr>
          <w:lang w:val="fr-FR"/>
        </w:rPr>
      </w:pPr>
      <w:r>
        <w:rPr/>
      </w:r>
    </w:p>
    <w:p>
      <w:pPr>
        <w:pStyle w:val="Normal"/>
        <w:rPr/>
      </w:pPr>
      <w:r>
        <w:rPr>
          <w:lang w:val="fr-FR"/>
        </w:rPr>
        <w:t>1.1) Vérifier les condition de validité du contrat passé par Fabien DURIS avec M. BARTOU afin de déterminer s’il pourrait en demander l’annulation.</w:t>
      </w:r>
    </w:p>
    <w:p>
      <w:pPr>
        <w:pStyle w:val="Normal"/>
        <w:rPr>
          <w:lang w:val="fr-FR"/>
        </w:rPr>
      </w:pPr>
      <w:r>
        <w:rPr/>
      </w:r>
    </w:p>
    <w:p>
      <w:pPr>
        <w:pStyle w:val="Normal"/>
        <w:rPr/>
      </w:pPr>
      <w:r>
        <w:rPr>
          <w:lang w:val="fr-FR"/>
        </w:rPr>
        <w:t>Afin de déterminer la validité d’un contrat et s’il pourrait être annuler, il faut vérifier les 3 conditions stipulés par l’arcile 1128 du code civil.</w:t>
      </w:r>
    </w:p>
    <w:p>
      <w:pPr>
        <w:pStyle w:val="Normal"/>
        <w:rPr/>
      </w:pPr>
      <w:r>
        <w:rPr>
          <w:lang w:val="fr-FR"/>
        </w:rPr>
        <w:tab/>
        <w:t>-Le consentement</w:t>
      </w:r>
    </w:p>
    <w:p>
      <w:pPr>
        <w:pStyle w:val="Normal"/>
        <w:rPr/>
      </w:pPr>
      <w:r>
        <w:rPr>
          <w:lang w:val="fr-FR"/>
        </w:rPr>
        <w:tab/>
        <w:t>-La capacité</w:t>
      </w:r>
    </w:p>
    <w:p>
      <w:pPr>
        <w:pStyle w:val="Normal"/>
        <w:rPr/>
      </w:pPr>
      <w:r>
        <w:rPr>
          <w:lang w:val="fr-FR"/>
        </w:rPr>
        <w:tab/>
        <w:t>-Le contenue du contrat</w:t>
      </w:r>
    </w:p>
    <w:p>
      <w:pPr>
        <w:pStyle w:val="Normal"/>
        <w:rPr/>
      </w:pPr>
      <w:r>
        <w:rPr>
          <w:lang w:val="fr-FR"/>
        </w:rPr>
        <w:tab/>
      </w:r>
    </w:p>
    <w:p>
      <w:pPr>
        <w:pStyle w:val="Normal"/>
        <w:rPr/>
      </w:pPr>
      <w:r>
        <w:rPr>
          <w:lang w:val="fr-FR"/>
        </w:rPr>
        <w:t>La capcité est validé car ils sont majeurs, capacité d’exercice et capacité de jouissance</w:t>
      </w:r>
    </w:p>
    <w:p>
      <w:pPr>
        <w:pStyle w:val="Normal"/>
        <w:rPr/>
      </w:pPr>
      <w:r>
        <w:rPr>
          <w:lang w:val="fr-FR"/>
        </w:rPr>
        <w:t xml:space="preserve">Le contenue du contrat est validé car les articles </w:t>
      </w:r>
      <w:r>
        <w:rPr>
          <w:lang w:val="fr-FR"/>
        </w:rPr>
        <w:t>achetés s</w:t>
      </w:r>
      <w:r>
        <w:rPr>
          <w:lang w:val="fr-FR"/>
        </w:rPr>
        <w:t>ont écrits sur la facture.</w:t>
      </w:r>
    </w:p>
    <w:p>
      <w:pPr>
        <w:pStyle w:val="Normal"/>
        <w:rPr>
          <w:lang w:val="fr-FR"/>
        </w:rPr>
      </w:pPr>
      <w:r>
        <w:rPr/>
      </w:r>
    </w:p>
    <w:p>
      <w:pPr>
        <w:pStyle w:val="Normal"/>
        <w:rPr/>
      </w:pPr>
      <w:r>
        <w:rPr>
          <w:lang w:val="fr-FR"/>
        </w:rPr>
        <w:t>Le consentement est validé car il a signer le contrat. Acceptation expresse, réalise l’accord des volontés et forme le contrat.</w:t>
      </w:r>
    </w:p>
    <w:p>
      <w:pPr>
        <w:pStyle w:val="Normal"/>
        <w:rPr>
          <w:lang w:val="fr-FR"/>
        </w:rPr>
      </w:pPr>
      <w:r>
        <w:rPr/>
      </w:r>
    </w:p>
    <w:p>
      <w:pPr>
        <w:pStyle w:val="Normal"/>
        <w:rPr/>
      </w:pPr>
      <w:r>
        <w:rPr>
          <w:lang w:val="fr-FR"/>
        </w:rPr>
        <w:t xml:space="preserve">(erreur sur la prestation : une personne achète un chandelier </w:t>
      </w:r>
      <w:r>
        <w:rPr>
          <w:lang w:val="fr-FR"/>
        </w:rPr>
        <w:t>e</w:t>
      </w:r>
      <w:r>
        <w:rPr>
          <w:lang w:val="fr-FR"/>
        </w:rPr>
        <w:t>n laiton en croyant acheter de l’or)</w:t>
      </w:r>
    </w:p>
    <w:p>
      <w:pPr>
        <w:pStyle w:val="Normal"/>
        <w:rPr>
          <w:lang w:val="fr-FR"/>
        </w:rPr>
      </w:pPr>
      <w:r>
        <w:rPr/>
      </w:r>
    </w:p>
    <w:p>
      <w:pPr>
        <w:pStyle w:val="Normal"/>
        <w:rPr/>
      </w:pPr>
      <w:r>
        <w:rPr>
          <w:lang w:val="fr-FR"/>
        </w:rPr>
        <w:t>Ice nous pouvons citer le dol, erreur provoquée par des mensonges, ou en dissimulant à son cocontractant des informations déterminantes.</w:t>
      </w:r>
    </w:p>
    <w:p>
      <w:pPr>
        <w:pStyle w:val="Normal"/>
        <w:rPr>
          <w:lang w:val="fr-FR"/>
        </w:rPr>
      </w:pPr>
      <w:r>
        <w:rPr/>
      </w:r>
    </w:p>
    <w:p>
      <w:pPr>
        <w:pStyle w:val="Normal"/>
        <w:rPr/>
      </w:pPr>
      <w:r>
        <w:rPr>
          <w:lang w:val="fr-FR"/>
        </w:rPr>
        <w:t xml:space="preserve">Cependant, M. </w:t>
      </w:r>
      <w:r>
        <w:rPr>
          <w:lang w:val="fr-FR"/>
        </w:rPr>
        <w:t>DURIS s’est à peine approché de la marchandise et a passé commande, rien dans le texte nous affirme que cette marchandise était réellement de la lavande vrai ou du lavandin mais dans la facture il s’agit bien du lavandin. Il s’agit peut être d’un mensonge ou d’un manque de communication entre les deux parties.</w:t>
      </w:r>
    </w:p>
    <w:p>
      <w:pPr>
        <w:pStyle w:val="Normal"/>
        <w:rPr>
          <w:lang w:val="fr-FR"/>
        </w:rPr>
      </w:pPr>
      <w:r>
        <w:rPr/>
      </w:r>
    </w:p>
    <w:p>
      <w:pPr>
        <w:pStyle w:val="Normal"/>
        <w:rPr/>
      </w:pPr>
      <w:r>
        <w:rPr>
          <w:lang w:val="fr-FR"/>
        </w:rPr>
        <w:t>(Je ne sais pas si on peut annuler le contrat)</w:t>
      </w:r>
    </w:p>
    <w:p>
      <w:pPr>
        <w:pStyle w:val="Normal"/>
        <w:rPr>
          <w:lang w:val="fr-FR"/>
        </w:rPr>
      </w:pPr>
      <w:r>
        <w:rPr/>
      </w:r>
    </w:p>
    <w:p>
      <w:pPr>
        <w:pStyle w:val="Normal"/>
        <w:rPr>
          <w:lang w:val="fr-FR"/>
        </w:rPr>
      </w:pPr>
      <w:r>
        <w:rPr/>
      </w:r>
    </w:p>
    <w:p>
      <w:pPr>
        <w:pStyle w:val="Normal"/>
        <w:rPr/>
      </w:pPr>
      <w:r>
        <w:rPr>
          <w:lang w:val="fr-FR"/>
        </w:rPr>
        <w:t>1.2) Déterminer devant quelle juridiction Fabien DURIS devrait éventuellement porter son litige s’il n’arrivait pas à s’entendre avec M.BARTOU.</w:t>
      </w:r>
    </w:p>
    <w:p>
      <w:pPr>
        <w:pStyle w:val="Normal"/>
        <w:rPr/>
      </w:pPr>
      <w:r>
        <w:rPr>
          <w:lang w:val="fr-FR"/>
        </w:rPr>
        <w:t>Chambre du commerce</w:t>
      </w:r>
    </w:p>
    <w:p>
      <w:pPr>
        <w:pStyle w:val="Normal"/>
        <w:rPr>
          <w:lang w:val="fr-FR"/>
        </w:rPr>
      </w:pPr>
      <w:r>
        <w:rPr/>
      </w:r>
    </w:p>
    <w:p>
      <w:pPr>
        <w:pStyle w:val="Normal"/>
        <w:rPr/>
      </w:pPr>
      <w:r>
        <w:rPr>
          <w:lang w:val="fr-FR"/>
        </w:rPr>
        <w:t>Prudhomme, cassation, assises, martial, chambre du commerce, cours d’appel</w:t>
      </w:r>
    </w:p>
    <w:p>
      <w:pPr>
        <w:pStyle w:val="Normal"/>
        <w:rPr>
          <w:lang w:val="fr-FR"/>
        </w:rPr>
      </w:pPr>
      <w:r>
        <w:rPr/>
      </w:r>
    </w:p>
    <w:p>
      <w:pPr>
        <w:pStyle w:val="Normal"/>
        <w:rPr/>
      </w:pPr>
      <w:r>
        <w:rPr>
          <w:lang w:val="fr-FR"/>
        </w:rPr>
        <w:t xml:space="preserve">1.3) </w:t>
      </w:r>
      <w:r>
        <w:rPr>
          <w:lang w:val="fr-FR"/>
        </w:rPr>
        <w:t>La clause résolutoire précise les engagements dont l’inexécution entraînera la résolution du contrat.</w:t>
      </w:r>
    </w:p>
    <w:p>
      <w:pPr>
        <w:pStyle w:val="Normal"/>
        <w:rPr/>
      </w:pPr>
      <w:r>
        <w:rPr>
          <w:lang w:val="fr-FR"/>
        </w:rPr>
        <w:t>L’</w:t>
      </w:r>
      <w:r>
        <w:rPr>
          <w:lang w:val="fr-FR"/>
        </w:rPr>
        <w:t xml:space="preserve">article 19 des conditions générales de vente, stipule qu’en cas de mauvaise exéution du contrat, </w:t>
      </w:r>
      <w:r>
        <w:rPr>
          <w:lang w:val="fr-FR"/>
        </w:rPr>
        <w:t>le créancier adressera au débiteur une mise en demeure par lettre recommandée avec avis de réception. Le contrat peut être rompu après un delai de un mois en cas de non exécution par le débiteur</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3569a"/>
    <w:pPr>
      <w:widowControl/>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6d3d74"/>
    <w:pPr>
      <w:keepNext w:val="true"/>
      <w:keepLines/>
      <w:spacing w:before="240" w:after="0"/>
      <w:outlineLvl w:val="0"/>
    </w:pPr>
    <w:rPr>
      <w:rFonts w:ascii="Calibri Light" w:hAnsi="Calibri Light" w:eastAsia="" w:cs="" w:asciiTheme="majorHAnsi" w:cstheme="majorBidi" w:eastAsiaTheme="majorEastAsia" w:hAnsiTheme="majorHAns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val="true"/>
      <w:keepLines/>
      <w:spacing w:before="40" w:after="0"/>
      <w:outlineLvl w:val="1"/>
    </w:pPr>
    <w:rPr>
      <w:rFonts w:ascii="Calibri Light" w:hAnsi="Calibri Light" w:eastAsia="" w:cs="" w:asciiTheme="majorHAnsi" w:cstheme="majorBidi" w:eastAsiaTheme="majorEastAsia" w:hAnsiTheme="majorHAns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val="true"/>
      <w:keepLines/>
      <w:spacing w:before="40" w:after="0"/>
      <w:outlineLvl w:val="3"/>
    </w:pPr>
    <w:rPr>
      <w:rFonts w:ascii="Calibri Light" w:hAnsi="Calibri Light" w:eastAsia="" w:cs="" w:asciiTheme="majorHAnsi" w:cstheme="majorBidi" w:eastAsiaTheme="majorEastAsia" w:hAnsiTheme="majorHAnsi"/>
      <w:i/>
      <w:iCs/>
      <w:color w:val="1F4E79" w:themeColor="accent1" w:themeShade="80"/>
    </w:rPr>
  </w:style>
  <w:style w:type="paragraph" w:styleId="Heading5">
    <w:name w:val="Heading 5"/>
    <w:basedOn w:val="Normal"/>
    <w:next w:val="Normal"/>
    <w:link w:val="Heading5Char"/>
    <w:uiPriority w:val="9"/>
    <w:unhideWhenUsed/>
    <w:qFormat/>
    <w:rsid w:val="006d3d74"/>
    <w:pPr>
      <w:keepNext w:val="true"/>
      <w:keepLines/>
      <w:spacing w:before="40" w:after="0"/>
      <w:outlineLvl w:val="4"/>
    </w:pPr>
    <w:rPr>
      <w:rFonts w:ascii="Calibri Light" w:hAnsi="Calibri Light" w:eastAsia="" w:cs="" w:asciiTheme="majorHAnsi" w:cstheme="majorBidi" w:eastAsiaTheme="majorEastAsia" w:hAnsiTheme="majorHAnsi"/>
      <w:color w:val="1F4E79" w:themeColor="accent1" w:themeShade="80"/>
    </w:rPr>
  </w:style>
  <w:style w:type="paragraph" w:styleId="Heading6">
    <w:name w:val="Heading 6"/>
    <w:basedOn w:val="Normal"/>
    <w:next w:val="Normal"/>
    <w:link w:val="Heading6Char"/>
    <w:uiPriority w:val="9"/>
    <w:unhideWhenUsed/>
    <w:qFormat/>
    <w:rsid w:val="006d3d74"/>
    <w:pPr>
      <w:keepNext w:val="true"/>
      <w:keepLines/>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
    <w:next w:val="Normal"/>
    <w:link w:val="Heading7Char"/>
    <w:uiPriority w:val="9"/>
    <w:unhideWhenUsed/>
    <w:qFormat/>
    <w:rsid w:val="006d3d74"/>
    <w:pPr>
      <w:keepNext w:val="true"/>
      <w:keepLines/>
      <w:spacing w:before="40" w:after="0"/>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Heading8">
    <w:name w:val="Heading 8"/>
    <w:basedOn w:val="Normal"/>
    <w:next w:val="Normal"/>
    <w:link w:val="Heading8Char"/>
    <w:uiPriority w:val="9"/>
    <w:unhideWhenUsed/>
    <w:qFormat/>
    <w:rsid w:val="006d3d74"/>
    <w:pPr>
      <w:keepNext w:val="true"/>
      <w:keepLines/>
      <w:spacing w:before="40" w:after="0"/>
      <w:outlineLvl w:val="7"/>
    </w:pPr>
    <w:rPr>
      <w:rFonts w:ascii="Calibri Light" w:hAnsi="Calibri Light" w:eastAsia="" w:cs="" w:asciiTheme="majorHAnsi" w:cstheme="majorBidi" w:eastAsiaTheme="majorEastAsia" w:hAnsiTheme="majorHAnsi"/>
      <w:color w:val="272727" w:themeColor="text1" w:themeTint="d8"/>
      <w:szCs w:val="21"/>
    </w:rPr>
  </w:style>
  <w:style w:type="paragraph" w:styleId="Heading9">
    <w:name w:val="Heading 9"/>
    <w:basedOn w:val="Normal"/>
    <w:next w:val="Normal"/>
    <w:link w:val="Heading9Char"/>
    <w:uiPriority w:val="9"/>
    <w:unhideWhenUsed/>
    <w:qFormat/>
    <w:rsid w:val="006d3d74"/>
    <w:pPr>
      <w:keepNext w:val="true"/>
      <w:keepLines/>
      <w:spacing w:before="40" w:after="0"/>
      <w:outlineLvl w:val="8"/>
    </w:pPr>
    <w:rPr>
      <w:rFonts w:ascii="Calibri Light" w:hAnsi="Calibri Light" w:eastAsia=""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d3d74"/>
    <w:rPr>
      <w:rFonts w:ascii="Calibri Light" w:hAnsi="Calibri Light" w:eastAsia="" w:cs="" w:asciiTheme="majorHAnsi" w:cstheme="majorBidi" w:eastAsiaTheme="majorEastAsia" w:hAnsiTheme="majorHAnsi"/>
      <w:color w:val="1F4E79" w:themeColor="accent1" w:themeShade="80"/>
      <w:sz w:val="32"/>
      <w:szCs w:val="32"/>
    </w:rPr>
  </w:style>
  <w:style w:type="character" w:styleId="Heading2Char" w:customStyle="1">
    <w:name w:val="Heading 2 Char"/>
    <w:basedOn w:val="DefaultParagraphFont"/>
    <w:link w:val="Heading2"/>
    <w:uiPriority w:val="9"/>
    <w:qFormat/>
    <w:rsid w:val="006d3d74"/>
    <w:rPr>
      <w:rFonts w:ascii="Calibri Light" w:hAnsi="Calibri Light" w:eastAsia="" w:cs="" w:asciiTheme="majorHAnsi" w:cstheme="majorBidi" w:eastAsiaTheme="majorEastAsia" w:hAnsiTheme="majorHAnsi"/>
      <w:color w:val="1F4E79" w:themeColor="accent1" w:themeShade="80"/>
      <w:sz w:val="26"/>
      <w:szCs w:val="26"/>
    </w:rPr>
  </w:style>
  <w:style w:type="character" w:styleId="Heading3Char" w:customStyle="1">
    <w:name w:val="Heading 3 Char"/>
    <w:basedOn w:val="DefaultParagraphFont"/>
    <w:link w:val="Heading3"/>
    <w:uiPriority w:val="9"/>
    <w:qFormat/>
    <w:rPr>
      <w:rFonts w:ascii="Calibri Light" w:hAnsi="Calibri Light" w:eastAsia="" w:cs="" w:asciiTheme="majorHAnsi" w:cstheme="majorBidi" w:eastAsiaTheme="majorEastAsia" w:hAnsiTheme="majorHAnsi"/>
      <w:color w:val="1F4D78" w:themeColor="accent1" w:themeShade="7f"/>
      <w:sz w:val="24"/>
      <w:szCs w:val="24"/>
    </w:rPr>
  </w:style>
  <w:style w:type="character" w:styleId="Heading4Char" w:customStyle="1">
    <w:name w:val="Heading 4 Char"/>
    <w:basedOn w:val="DefaultParagraphFont"/>
    <w:link w:val="Heading4"/>
    <w:uiPriority w:val="9"/>
    <w:qFormat/>
    <w:rsid w:val="006d3d74"/>
    <w:rPr>
      <w:rFonts w:ascii="Calibri Light" w:hAnsi="Calibri Light" w:eastAsia="" w:cs="" w:asciiTheme="majorHAnsi" w:cstheme="majorBidi" w:eastAsiaTheme="majorEastAsia" w:hAnsiTheme="majorHAnsi"/>
      <w:i/>
      <w:iCs/>
      <w:color w:val="1F4E79" w:themeColor="accent1" w:themeShade="80"/>
    </w:rPr>
  </w:style>
  <w:style w:type="character" w:styleId="Heading5Char" w:customStyle="1">
    <w:name w:val="Heading 5 Char"/>
    <w:basedOn w:val="DefaultParagraphFont"/>
    <w:link w:val="Heading5"/>
    <w:uiPriority w:val="9"/>
    <w:qFormat/>
    <w:rsid w:val="006d3d74"/>
    <w:rPr>
      <w:rFonts w:ascii="Calibri Light" w:hAnsi="Calibri Light" w:eastAsia="" w:cs="" w:asciiTheme="majorHAnsi" w:cstheme="majorBidi" w:eastAsiaTheme="majorEastAsia" w:hAnsiTheme="majorHAnsi"/>
      <w:color w:val="1F4E79" w:themeColor="accent1" w:themeShade="80"/>
    </w:rPr>
  </w:style>
  <w:style w:type="character" w:styleId="Heading6Char" w:customStyle="1">
    <w:name w:val="Heading 6 Char"/>
    <w:basedOn w:val="DefaultParagraphFont"/>
    <w:link w:val="Heading6"/>
    <w:uiPriority w:val="9"/>
    <w:qFormat/>
    <w:rPr>
      <w:rFonts w:ascii="Calibri Light" w:hAnsi="Calibri Light" w:eastAsia="" w:cs="" w:asciiTheme="majorHAnsi" w:cstheme="majorBidi" w:eastAsiaTheme="majorEastAsia" w:hAnsiTheme="majorHAnsi"/>
      <w:color w:val="1F4D78" w:themeColor="accent1" w:themeShade="7f"/>
    </w:rPr>
  </w:style>
  <w:style w:type="character" w:styleId="Heading7Char" w:customStyle="1">
    <w:name w:val="Heading 7 Char"/>
    <w:basedOn w:val="DefaultParagraphFont"/>
    <w:link w:val="Heading7"/>
    <w:uiPriority w:val="9"/>
    <w:qFormat/>
    <w:rPr>
      <w:rFonts w:ascii="Calibri Light" w:hAnsi="Calibri Light" w:eastAsia="" w:cs="" w:asciiTheme="majorHAnsi" w:cstheme="majorBidi" w:eastAsiaTheme="majorEastAsia" w:hAnsiTheme="majorHAnsi"/>
      <w:i/>
      <w:iCs/>
      <w:color w:val="1F4D78" w:themeColor="accent1" w:themeShade="7f"/>
    </w:rPr>
  </w:style>
  <w:style w:type="character" w:styleId="Heading8Char" w:customStyle="1">
    <w:name w:val="Heading 8 Char"/>
    <w:basedOn w:val="DefaultParagraphFont"/>
    <w:link w:val="Heading8"/>
    <w:uiPriority w:val="9"/>
    <w:qFormat/>
    <w:rsid w:val="00645252"/>
    <w:rPr>
      <w:rFonts w:ascii="Calibri Light" w:hAnsi="Calibri Light" w:eastAsia="" w:cs="" w:asciiTheme="majorHAnsi" w:cstheme="majorBidi" w:eastAsiaTheme="majorEastAsia" w:hAnsiTheme="majorHAnsi"/>
      <w:color w:val="272727" w:themeColor="text1" w:themeTint="d8"/>
      <w:szCs w:val="21"/>
    </w:rPr>
  </w:style>
  <w:style w:type="character" w:styleId="Heading9Char" w:customStyle="1">
    <w:name w:val="Heading 9 Char"/>
    <w:basedOn w:val="DefaultParagraphFont"/>
    <w:link w:val="Heading9"/>
    <w:uiPriority w:val="9"/>
    <w:qFormat/>
    <w:rsid w:val="00645252"/>
    <w:rPr>
      <w:rFonts w:ascii="Calibri Light" w:hAnsi="Calibri Light" w:eastAsia="" w:cs="" w:asciiTheme="majorHAnsi" w:cstheme="majorBidi" w:eastAsiaTheme="majorEastAsia" w:hAnsiTheme="majorHAnsi"/>
      <w:i/>
      <w:iCs/>
      <w:color w:val="272727" w:themeColor="text1" w:themeTint="d8"/>
      <w:szCs w:val="21"/>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character" w:styleId="QuoteChar" w:customStyle="1">
    <w:name w:val="Quote Char"/>
    <w:basedOn w:val="DefaultParagraphFont"/>
    <w:link w:val="Quote"/>
    <w:uiPriority w:val="29"/>
    <w:qFormat/>
    <w:rPr>
      <w:i/>
      <w:iCs/>
      <w:color w:val="404040" w:themeColor="text1" w:themeTint="bf"/>
    </w:rPr>
  </w:style>
  <w:style w:type="character" w:styleId="IntenseQuoteChar" w:customStyle="1">
    <w:name w:val="Intense Quote Char"/>
    <w:basedOn w:val="DefaultParagraphFont"/>
    <w:link w:val="IntenseQuote"/>
    <w:uiPriority w:val="30"/>
    <w:qFormat/>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InternetLink">
    <w:name w:val="Hyperlink"/>
    <w:basedOn w:val="DefaultParagraphFont"/>
    <w:uiPriority w:val="99"/>
    <w:unhideWhenUsed/>
    <w:rsid w:val="00645252"/>
    <w:rPr>
      <w:color w:val="1F4E79" w:themeColor="accent1" w:themeShade="80"/>
      <w:u w:val="single"/>
    </w:rPr>
  </w:style>
  <w:style w:type="character" w:styleId="VisitedInternetLink">
    <w:name w:val="FollowedHyperlink"/>
    <w:basedOn w:val="DefaultParagraphFont"/>
    <w:uiPriority w:val="99"/>
    <w:unhideWhenUsed/>
    <w:rPr>
      <w:color w:val="954F72" w:themeColor="followedHyperlink"/>
      <w:u w:val="single"/>
    </w:rPr>
  </w:style>
  <w:style w:type="character" w:styleId="BalloonTextChar" w:customStyle="1">
    <w:name w:val="Balloon Text Char"/>
    <w:basedOn w:val="DefaultParagraphFont"/>
    <w:link w:val="BalloonText"/>
    <w:uiPriority w:val="99"/>
    <w:semiHidden/>
    <w:qFormat/>
    <w:rsid w:val="00645252"/>
    <w:rPr>
      <w:rFonts w:ascii="Segoe UI" w:hAnsi="Segoe UI" w:cs="Segoe UI"/>
      <w:szCs w:val="18"/>
    </w:rPr>
  </w:style>
  <w:style w:type="character" w:styleId="BodyText3Char" w:customStyle="1">
    <w:name w:val="Body Text 3 Char"/>
    <w:basedOn w:val="DefaultParagraphFont"/>
    <w:link w:val="BodyText3"/>
    <w:uiPriority w:val="99"/>
    <w:semiHidden/>
    <w:qFormat/>
    <w:rsid w:val="00645252"/>
    <w:rPr>
      <w:szCs w:val="16"/>
    </w:rPr>
  </w:style>
  <w:style w:type="character" w:styleId="BodyTextIndent3Char" w:customStyle="1">
    <w:name w:val="Body Text Indent 3 Char"/>
    <w:basedOn w:val="DefaultParagraphFont"/>
    <w:link w:val="BodyTextIndent3"/>
    <w:uiPriority w:val="99"/>
    <w:semiHidden/>
    <w:qFormat/>
    <w:rsid w:val="00645252"/>
    <w:rPr>
      <w:szCs w:val="16"/>
    </w:rPr>
  </w:style>
  <w:style w:type="character" w:styleId="Annotationreference">
    <w:name w:val="annotation reference"/>
    <w:basedOn w:val="DefaultParagraphFont"/>
    <w:uiPriority w:val="99"/>
    <w:semiHidden/>
    <w:unhideWhenUsed/>
    <w:qFormat/>
    <w:rsid w:val="00645252"/>
    <w:rPr>
      <w:sz w:val="22"/>
      <w:szCs w:val="16"/>
    </w:rPr>
  </w:style>
  <w:style w:type="character" w:styleId="CommentTextChar" w:customStyle="1">
    <w:name w:val="Comment Text Char"/>
    <w:basedOn w:val="DefaultParagraphFont"/>
    <w:link w:val="CommentText"/>
    <w:uiPriority w:val="99"/>
    <w:semiHidden/>
    <w:qFormat/>
    <w:rsid w:val="00645252"/>
    <w:rPr>
      <w:szCs w:val="20"/>
    </w:rPr>
  </w:style>
  <w:style w:type="character" w:styleId="CommentSubjectChar" w:customStyle="1">
    <w:name w:val="Comment Subject Char"/>
    <w:basedOn w:val="CommentTextChar"/>
    <w:link w:val="CommentSubject"/>
    <w:uiPriority w:val="99"/>
    <w:semiHidden/>
    <w:qFormat/>
    <w:rsid w:val="00645252"/>
    <w:rPr>
      <w:b/>
      <w:bCs/>
      <w:szCs w:val="20"/>
    </w:rPr>
  </w:style>
  <w:style w:type="character" w:styleId="DocumentMapChar" w:customStyle="1">
    <w:name w:val="Document Map Char"/>
    <w:basedOn w:val="DefaultParagraphFont"/>
    <w:link w:val="DocumentMap"/>
    <w:uiPriority w:val="99"/>
    <w:semiHidden/>
    <w:qFormat/>
    <w:rsid w:val="00645252"/>
    <w:rPr>
      <w:rFonts w:ascii="Segoe UI" w:hAnsi="Segoe UI" w:cs="Segoe UI"/>
      <w:szCs w:val="16"/>
    </w:rPr>
  </w:style>
  <w:style w:type="character" w:styleId="EndnoteTextChar" w:customStyle="1">
    <w:name w:val="Endnote Text Char"/>
    <w:basedOn w:val="DefaultParagraphFont"/>
    <w:link w:val="EndnoteText"/>
    <w:uiPriority w:val="99"/>
    <w:semiHidden/>
    <w:qFormat/>
    <w:rsid w:val="00645252"/>
    <w:rPr>
      <w:szCs w:val="20"/>
    </w:rPr>
  </w:style>
  <w:style w:type="character" w:styleId="FootnoteTextChar" w:customStyle="1">
    <w:name w:val="Footnote Text Char"/>
    <w:basedOn w:val="DefaultParagraphFont"/>
    <w:link w:val="FootnoteText"/>
    <w:uiPriority w:val="99"/>
    <w:semiHidden/>
    <w:qFormat/>
    <w:rsid w:val="00645252"/>
    <w:rPr>
      <w:szCs w:val="20"/>
    </w:rPr>
  </w:style>
  <w:style w:type="character" w:styleId="HTMLCode">
    <w:name w:val="HTML Code"/>
    <w:basedOn w:val="DefaultParagraphFont"/>
    <w:uiPriority w:val="99"/>
    <w:semiHidden/>
    <w:unhideWhenUsed/>
    <w:qFormat/>
    <w:rsid w:val="00645252"/>
    <w:rPr>
      <w:rFonts w:ascii="Consolas" w:hAnsi="Consolas"/>
      <w:sz w:val="22"/>
      <w:szCs w:val="20"/>
    </w:rPr>
  </w:style>
  <w:style w:type="character" w:styleId="HTMLKeyboard">
    <w:name w:val="HTML Keyboard"/>
    <w:basedOn w:val="DefaultParagraphFont"/>
    <w:uiPriority w:val="99"/>
    <w:semiHidden/>
    <w:unhideWhenUsed/>
    <w:qFormat/>
    <w:rsid w:val="00645252"/>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645252"/>
    <w:rPr>
      <w:rFonts w:ascii="Consolas" w:hAnsi="Consolas"/>
      <w:szCs w:val="20"/>
    </w:rPr>
  </w:style>
  <w:style w:type="character" w:styleId="HTMLTypewriter">
    <w:name w:val="HTML Typewriter"/>
    <w:basedOn w:val="DefaultParagraphFont"/>
    <w:uiPriority w:val="99"/>
    <w:semiHidden/>
    <w:unhideWhenUsed/>
    <w:qFormat/>
    <w:rsid w:val="00645252"/>
    <w:rPr>
      <w:rFonts w:ascii="Consolas" w:hAnsi="Consolas"/>
      <w:sz w:val="22"/>
      <w:szCs w:val="20"/>
    </w:rPr>
  </w:style>
  <w:style w:type="character" w:styleId="MacroTextChar" w:customStyle="1">
    <w:name w:val="Macro Text Char"/>
    <w:basedOn w:val="DefaultParagraphFont"/>
    <w:link w:val="MacroText"/>
    <w:uiPriority w:val="99"/>
    <w:semiHidden/>
    <w:qFormat/>
    <w:rsid w:val="00645252"/>
    <w:rPr>
      <w:rFonts w:ascii="Consolas" w:hAnsi="Consolas"/>
      <w:szCs w:val="20"/>
    </w:rPr>
  </w:style>
  <w:style w:type="character" w:styleId="PlainTextChar" w:customStyle="1">
    <w:name w:val="Plain Text Char"/>
    <w:basedOn w:val="DefaultParagraphFont"/>
    <w:link w:val="PlainText"/>
    <w:uiPriority w:val="99"/>
    <w:semiHidden/>
    <w:qFormat/>
    <w:rsid w:val="00645252"/>
    <w:rPr>
      <w:rFonts w:ascii="Consolas" w:hAnsi="Consolas"/>
      <w:szCs w:val="21"/>
    </w:rPr>
  </w:style>
  <w:style w:type="character" w:styleId="PlaceholderText">
    <w:name w:val="Placeholder Text"/>
    <w:basedOn w:val="DefaultParagraphFont"/>
    <w:uiPriority w:val="99"/>
    <w:semiHidden/>
    <w:qFormat/>
    <w:rsid w:val="00645252"/>
    <w:rPr>
      <w:color w:val="3B3838" w:themeColor="background2" w:themeShade="40"/>
    </w:rPr>
  </w:style>
  <w:style w:type="character" w:styleId="HeaderChar" w:customStyle="1">
    <w:name w:val="Header Char"/>
    <w:basedOn w:val="DefaultParagraphFont"/>
    <w:link w:val="Header"/>
    <w:uiPriority w:val="99"/>
    <w:semiHidden/>
    <w:qFormat/>
    <w:rsid w:val="006d3d74"/>
    <w:rPr/>
  </w:style>
  <w:style w:type="character" w:styleId="FooterChar" w:customStyle="1">
    <w:name w:val="Footer Char"/>
    <w:basedOn w:val="DefaultParagraphFont"/>
    <w:link w:val="Footer"/>
    <w:uiPriority w:val="99"/>
    <w:semiHidden/>
    <w:qFormat/>
    <w:rsid w:val="006d3d7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eastAsiaTheme="minorEastAsia"/>
      <w:color w:val="5A5A5A" w:themeColor="text1" w:themeTint="a5"/>
      <w:spacing w:val="15"/>
    </w:rPr>
  </w:style>
  <w:style w:type="paragraph" w:styleId="Quote">
    <w:name w:val="Quote"/>
    <w:basedOn w:val="Normal"/>
    <w:next w:val="Normal"/>
    <w:link w:val="QuoteChar"/>
    <w:uiPriority w:val="29"/>
    <w:qFormat/>
    <w:pPr>
      <w:spacing w:before="200" w:after="0"/>
      <w:ind w:left="864" w:right="864" w:hanging="0"/>
      <w:jc w:val="center"/>
    </w:pPr>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bottom w:val="single" w:sz="4" w:space="10" w:color="1F4E79"/>
      </w:pBdr>
      <w:spacing w:before="360" w:after="360"/>
      <w:ind w:left="864" w:right="864" w:hanging="0"/>
      <w:jc w:val="center"/>
    </w:pPr>
    <w:rPr>
      <w:i/>
      <w:iCs/>
      <w:color w:val="1F4E79" w:themeColor="accent1" w:themeShade="80"/>
    </w:rPr>
  </w:style>
  <w:style w:type="paragraph" w:styleId="Caption1">
    <w:name w:val="caption"/>
    <w:basedOn w:val="Normal"/>
    <w:next w:val="Normal"/>
    <w:uiPriority w:val="35"/>
    <w:unhideWhenUsed/>
    <w:qFormat/>
    <w:rsid w:val="00645252"/>
    <w:pPr>
      <w:spacing w:before="0" w:after="200"/>
    </w:pPr>
    <w:rPr>
      <w:i/>
      <w:iCs/>
      <w:color w:val="44546A" w:themeColor="text2"/>
      <w:szCs w:val="18"/>
    </w:rPr>
  </w:style>
  <w:style w:type="paragraph" w:styleId="BalloonText">
    <w:name w:val="Balloon Text"/>
    <w:basedOn w:val="Normal"/>
    <w:link w:val="BalloonTextChar"/>
    <w:uiPriority w:val="99"/>
    <w:semiHidden/>
    <w:unhideWhenUsed/>
    <w:qFormat/>
    <w:rsid w:val="00645252"/>
    <w:pPr/>
    <w:rPr>
      <w:rFonts w:ascii="Segoe UI" w:hAnsi="Segoe UI" w:cs="Segoe UI"/>
      <w:szCs w:val="18"/>
    </w:rPr>
  </w:style>
  <w:style w:type="paragraph" w:styleId="BlockText">
    <w:name w:val="Block Text"/>
    <w:basedOn w:val="Normal"/>
    <w:uiPriority w:val="99"/>
    <w:semiHidden/>
    <w:unhideWhenUsed/>
    <w:qFormat/>
    <w:rsid w:val="00645252"/>
    <w:pPr>
      <w:pBdr>
        <w:top w:val="single" w:sz="2" w:space="10" w:color="5B9BD5" w:shadow="1"/>
        <w:left w:val="single" w:sz="2" w:space="10" w:color="5B9BD5" w:shadow="1"/>
        <w:bottom w:val="single" w:sz="2" w:space="10" w:color="5B9BD5" w:shadow="1"/>
        <w:right w:val="single" w:sz="2" w:space="10" w:color="5B9BD5" w:shadow="1"/>
      </w:pBdr>
      <w:ind w:left="1152" w:right="1152" w:hanging="0"/>
    </w:pPr>
    <w:rPr>
      <w:rFonts w:eastAsia="" w:eastAsiaTheme="minorEastAsia"/>
      <w:i/>
      <w:iCs/>
      <w:color w:val="1F4E79" w:themeColor="accent1" w:themeShade="80"/>
    </w:rPr>
  </w:style>
  <w:style w:type="paragraph" w:styleId="BodyText3">
    <w:name w:val="Body Text 3"/>
    <w:basedOn w:val="Normal"/>
    <w:link w:val="BodyText3Char"/>
    <w:uiPriority w:val="99"/>
    <w:semiHidden/>
    <w:unhideWhenUsed/>
    <w:qFormat/>
    <w:rsid w:val="00645252"/>
    <w:pPr>
      <w:spacing w:before="0" w:after="120"/>
    </w:pPr>
    <w:rPr>
      <w:szCs w:val="16"/>
    </w:rPr>
  </w:style>
  <w:style w:type="paragraph" w:styleId="BodyTextIndent3">
    <w:name w:val="Body Text Indent 3"/>
    <w:basedOn w:val="Normal"/>
    <w:link w:val="BodyTextIndent3Char"/>
    <w:uiPriority w:val="99"/>
    <w:semiHidden/>
    <w:unhideWhenUsed/>
    <w:qFormat/>
    <w:rsid w:val="00645252"/>
    <w:pPr>
      <w:spacing w:before="0" w:after="120"/>
      <w:ind w:left="360" w:hanging="0"/>
    </w:pPr>
    <w:rPr>
      <w:szCs w:val="16"/>
    </w:rPr>
  </w:style>
  <w:style w:type="paragraph" w:styleId="Annotationtext">
    <w:name w:val="annotation text"/>
    <w:basedOn w:val="Normal"/>
    <w:link w:val="CommentTextChar"/>
    <w:uiPriority w:val="99"/>
    <w:semiHidden/>
    <w:unhideWhenUsed/>
    <w:qFormat/>
    <w:rsid w:val="00645252"/>
    <w:pPr/>
    <w:rPr>
      <w:szCs w:val="20"/>
    </w:rPr>
  </w:style>
  <w:style w:type="paragraph" w:styleId="Annotationsubject">
    <w:name w:val="annotation subject"/>
    <w:basedOn w:val="Annotationtext"/>
    <w:next w:val="Annotationtext"/>
    <w:link w:val="CommentSubjectChar"/>
    <w:uiPriority w:val="99"/>
    <w:semiHidden/>
    <w:unhideWhenUsed/>
    <w:qFormat/>
    <w:rsid w:val="00645252"/>
    <w:pPr/>
    <w:rPr>
      <w:b/>
      <w:bCs/>
    </w:rPr>
  </w:style>
  <w:style w:type="paragraph" w:styleId="DocumentMap">
    <w:name w:val="Document Map"/>
    <w:basedOn w:val="Normal"/>
    <w:link w:val="DocumentMapChar"/>
    <w:uiPriority w:val="99"/>
    <w:semiHidden/>
    <w:unhideWhenUsed/>
    <w:qFormat/>
    <w:rsid w:val="00645252"/>
    <w:pPr/>
    <w:rPr>
      <w:rFonts w:ascii="Segoe UI" w:hAnsi="Segoe UI" w:cs="Segoe UI"/>
      <w:szCs w:val="16"/>
    </w:rPr>
  </w:style>
  <w:style w:type="paragraph" w:styleId="Endnote">
    <w:name w:val="Endnote Text"/>
    <w:basedOn w:val="Normal"/>
    <w:link w:val="EndnoteTextChar"/>
    <w:uiPriority w:val="99"/>
    <w:semiHidden/>
    <w:unhideWhenUsed/>
    <w:rsid w:val="00645252"/>
    <w:pPr/>
    <w:rPr>
      <w:szCs w:val="20"/>
    </w:rPr>
  </w:style>
  <w:style w:type="paragraph" w:styleId="Envelopereturn">
    <w:name w:val="envelope return"/>
    <w:basedOn w:val="Normal"/>
    <w:uiPriority w:val="99"/>
    <w:semiHidden/>
    <w:unhideWhenUsed/>
    <w:qFormat/>
    <w:rsid w:val="00645252"/>
    <w:pPr/>
    <w:rPr>
      <w:rFonts w:ascii="Calibri Light" w:hAnsi="Calibri Light" w:eastAsia="" w:cs="" w:asciiTheme="majorHAnsi" w:cstheme="majorBidi" w:eastAsiaTheme="majorEastAsia" w:hAnsiTheme="majorHAnsi"/>
      <w:szCs w:val="20"/>
    </w:rPr>
  </w:style>
  <w:style w:type="paragraph" w:styleId="Footnote">
    <w:name w:val="Footnote Text"/>
    <w:basedOn w:val="Normal"/>
    <w:link w:val="FootnoteTextChar"/>
    <w:uiPriority w:val="99"/>
    <w:semiHidden/>
    <w:unhideWhenUsed/>
    <w:rsid w:val="00645252"/>
    <w:pPr/>
    <w:rPr>
      <w:szCs w:val="20"/>
    </w:rPr>
  </w:style>
  <w:style w:type="paragraph" w:styleId="HTMLPreformatted">
    <w:name w:val="HTML Preformatted"/>
    <w:basedOn w:val="Normal"/>
    <w:link w:val="HTMLPreformattedChar"/>
    <w:uiPriority w:val="99"/>
    <w:semiHidden/>
    <w:unhideWhenUsed/>
    <w:qFormat/>
    <w:rsid w:val="00645252"/>
    <w:pPr/>
    <w:rPr>
      <w:rFonts w:ascii="Consolas" w:hAnsi="Consolas"/>
      <w:szCs w:val="20"/>
    </w:rPr>
  </w:style>
  <w:style w:type="paragraph" w:styleId="Macro">
    <w:name w:val="macro"/>
    <w:link w:val="MacroTextChar"/>
    <w:uiPriority w:val="99"/>
    <w:semiHidden/>
    <w:unhideWhenUsed/>
    <w:qFormat/>
    <w:rsid w:val="00645252"/>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nsolas" w:hAnsi="Consolas" w:eastAsia="Calibri" w:cs="" w:cstheme="minorBidi" w:eastAsiaTheme="minorHAnsi"/>
      <w:color w:val="auto"/>
      <w:kern w:val="0"/>
      <w:sz w:val="22"/>
      <w:szCs w:val="20"/>
      <w:lang w:val="en-US" w:eastAsia="en-US" w:bidi="ar-SA"/>
    </w:rPr>
  </w:style>
  <w:style w:type="paragraph" w:styleId="PlainText">
    <w:name w:val="Plain Text"/>
    <w:basedOn w:val="Normal"/>
    <w:link w:val="PlainTextChar"/>
    <w:uiPriority w:val="99"/>
    <w:semiHidden/>
    <w:unhideWhenUsed/>
    <w:qFormat/>
    <w:rsid w:val="00645252"/>
    <w:pPr/>
    <w:rPr>
      <w:rFonts w:ascii="Consolas" w:hAnsi="Consolas"/>
      <w:szCs w:val="21"/>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6d3d74"/>
    <w:pPr/>
    <w:rPr/>
  </w:style>
  <w:style w:type="paragraph" w:styleId="Footer">
    <w:name w:val="Footer"/>
    <w:basedOn w:val="Normal"/>
    <w:link w:val="FooterChar"/>
    <w:uiPriority w:val="99"/>
    <w:semiHidden/>
    <w:unhideWhenUsed/>
    <w:rsid w:val="006d3d74"/>
    <w:pPr/>
    <w:rPr/>
  </w:style>
  <w:style w:type="paragraph" w:styleId="Contents9">
    <w:name w:val="TOC 9"/>
    <w:basedOn w:val="Normal"/>
    <w:next w:val="Normal"/>
    <w:autoRedefine/>
    <w:uiPriority w:val="39"/>
    <w:semiHidden/>
    <w:unhideWhenUsed/>
    <w:rsid w:val="0083569a"/>
    <w:pPr>
      <w:spacing w:before="0" w:after="120"/>
      <w:ind w:left="1757" w:hanging="0"/>
    </w:pPr>
    <w:rPr/>
  </w:style>
  <w:style w:type="paragraph" w:styleId="ListParagraph">
    <w:name w:val="List Paragraph"/>
    <w:basedOn w:val="Normal"/>
    <w:uiPriority w:val="34"/>
    <w:unhideWhenUsed/>
    <w:qFormat/>
    <w:rsid w:val="00c57f89"/>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Relationship Id="rId7"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{4F34ED62-7FB7-4C4A-B0C1-8E1338C96C65}tf02786999_win32.dotx</Template>
  <TotalTime>15</TotalTime>
  <Application>LibreOffice/6.4.7.2$Linux_X86_64 LibreOffice_project/40$Build-2</Application>
  <Pages>1</Pages>
  <Words>316</Words>
  <Characters>1662</Characters>
  <CharactersWithSpaces>1964</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2021-09-19T13:53:00Z</dcterms:created>
  <dc:creator>iago DE SOUZA</dc:creator>
  <dc:description/>
  <dc:language>fr-FR</dc:language>
  <cp:lastModifiedBy/>
  <dcterms:modified xsi:type="dcterms:W3CDTF">2021-10-05T16:08:12Z</dcterms:modified>
  <cp:revision>155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DocSecurity">
    <vt:i4>0</vt:i4>
  </property>
  <property fmtid="{D5CDD505-2E9C-101B-9397-08002B2CF9AE}" pid="6" name="FeatureTags">
    <vt:lpwstr/>
  </property>
  <property fmtid="{D5CDD505-2E9C-101B-9397-08002B2CF9AE}" pid="7" name="HyperlinksChanged">
    <vt:bool>0</vt:bool>
  </property>
  <property fmtid="{D5CDD505-2E9C-101B-9397-08002B2CF9AE}" pid="8" name="InternalTags">
    <vt:lpwstr/>
  </property>
  <property fmtid="{D5CDD505-2E9C-101B-9397-08002B2CF9AE}" pid="9" name="LinksUpToDate">
    <vt:bool>0</vt:bool>
  </property>
  <property fmtid="{D5CDD505-2E9C-101B-9397-08002B2CF9AE}" pid="10" name="LocalizationTags">
    <vt:lpwstr/>
  </property>
  <property fmtid="{D5CDD505-2E9C-101B-9397-08002B2CF9AE}" pid="11" name="ScaleCrop">
    <vt:bool>0</vt:bool>
  </property>
  <property fmtid="{D5CDD505-2E9C-101B-9397-08002B2CF9AE}" pid="12" name="ScenarioTags">
    <vt:lpwstr/>
  </property>
  <property fmtid="{D5CDD505-2E9C-101B-9397-08002B2CF9AE}" pid="13" name="ShareDoc">
    <vt:bool>0</vt:bool>
  </property>
</Properties>
</file>